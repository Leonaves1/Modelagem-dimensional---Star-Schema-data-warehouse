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C021" w14:textId="55C9B6AA" w:rsidR="00A9204E" w:rsidRDefault="00795D94">
      <w:pPr>
        <w:rPr>
          <w:b/>
          <w:bCs/>
          <w:sz w:val="32"/>
          <w:szCs w:val="32"/>
          <w:u w:val="single"/>
          <w:lang w:val="pt-BR"/>
        </w:rPr>
      </w:pPr>
      <w:r>
        <w:rPr>
          <w:b/>
          <w:bCs/>
          <w:sz w:val="32"/>
          <w:szCs w:val="32"/>
          <w:u w:val="single"/>
          <w:lang w:val="pt-BR"/>
        </w:rPr>
        <w:t xml:space="preserve">DICIONARIO DE DADOS </w:t>
      </w:r>
    </w:p>
    <w:p w14:paraId="36718514" w14:textId="3C0B2AA1" w:rsidR="00795D94" w:rsidRDefault="00795D94">
      <w:pPr>
        <w:rPr>
          <w:b/>
          <w:bCs/>
          <w:sz w:val="32"/>
          <w:szCs w:val="32"/>
          <w:u w:val="single"/>
          <w:lang w:val="pt-BR"/>
        </w:rPr>
      </w:pPr>
    </w:p>
    <w:p w14:paraId="136F3E94" w14:textId="7F7843A7" w:rsidR="00795D94" w:rsidRDefault="00795D94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Dimensões:</w:t>
      </w:r>
    </w:p>
    <w:p w14:paraId="7AC0E7BC" w14:textId="67233519" w:rsidR="00B847A2" w:rsidRDefault="00795D94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- </w:t>
      </w:r>
      <w:proofErr w:type="gramStart"/>
      <w:r w:rsidR="00B847A2">
        <w:rPr>
          <w:b/>
          <w:bCs/>
          <w:sz w:val="32"/>
          <w:szCs w:val="32"/>
          <w:lang w:val="pt-BR"/>
        </w:rPr>
        <w:t>dim</w:t>
      </w:r>
      <w:proofErr w:type="gramEnd"/>
      <w:r w:rsidR="00B847A2">
        <w:rPr>
          <w:b/>
          <w:bCs/>
          <w:sz w:val="32"/>
          <w:szCs w:val="32"/>
          <w:lang w:val="pt-BR"/>
        </w:rPr>
        <w:t>_categoria_produto:</w:t>
      </w:r>
    </w:p>
    <w:p w14:paraId="3BD8B073" w14:textId="49DA4090" w:rsidR="00B847A2" w:rsidRDefault="00B847A2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sk_categoria_produto – será a surrogate key da dimensão categoria do produto.</w:t>
      </w:r>
    </w:p>
    <w:p w14:paraId="434E6454" w14:textId="11EC6E05" w:rsidR="00B847A2" w:rsidRDefault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ds_categoria_produto</w:t>
      </w:r>
      <w:proofErr w:type="spellEnd"/>
      <w:r>
        <w:rPr>
          <w:sz w:val="32"/>
          <w:szCs w:val="32"/>
          <w:lang w:val="pt-BR"/>
        </w:rPr>
        <w:t xml:space="preserve"> – será inserido o nome da categoria do produto.</w:t>
      </w:r>
    </w:p>
    <w:p w14:paraId="36456C97" w14:textId="17807A63" w:rsidR="00B847A2" w:rsidRDefault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ds_produto</w:t>
      </w:r>
      <w:proofErr w:type="spellEnd"/>
      <w:r>
        <w:rPr>
          <w:sz w:val="32"/>
          <w:szCs w:val="32"/>
          <w:lang w:val="pt-BR"/>
        </w:rPr>
        <w:t xml:space="preserve"> – será inserido o nome do produto.</w:t>
      </w:r>
    </w:p>
    <w:p w14:paraId="36E3ECAD" w14:textId="60FB71FA" w:rsidR="00B847A2" w:rsidRDefault="00B847A2">
      <w:pPr>
        <w:rPr>
          <w:sz w:val="32"/>
          <w:szCs w:val="32"/>
          <w:lang w:val="pt-BR"/>
        </w:rPr>
      </w:pPr>
    </w:p>
    <w:p w14:paraId="29506873" w14:textId="7EF587C2" w:rsidR="00B847A2" w:rsidRDefault="00B847A2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- </w:t>
      </w:r>
      <w:proofErr w:type="spellStart"/>
      <w:proofErr w:type="gramStart"/>
      <w:r>
        <w:rPr>
          <w:b/>
          <w:bCs/>
          <w:sz w:val="32"/>
          <w:szCs w:val="32"/>
          <w:lang w:val="pt-BR"/>
        </w:rPr>
        <w:t>dim</w:t>
      </w:r>
      <w:proofErr w:type="gramEnd"/>
      <w:r>
        <w:rPr>
          <w:b/>
          <w:bCs/>
          <w:sz w:val="32"/>
          <w:szCs w:val="32"/>
          <w:lang w:val="pt-BR"/>
        </w:rPr>
        <w:t>_tempo</w:t>
      </w:r>
      <w:proofErr w:type="spellEnd"/>
      <w:r>
        <w:rPr>
          <w:b/>
          <w:bCs/>
          <w:sz w:val="32"/>
          <w:szCs w:val="32"/>
          <w:lang w:val="pt-BR"/>
        </w:rPr>
        <w:t>:</w:t>
      </w:r>
    </w:p>
    <w:p w14:paraId="2C6626D2" w14:textId="0B6CCB11" w:rsidR="00B847A2" w:rsidRDefault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sk_tempo</w:t>
      </w:r>
      <w:proofErr w:type="spellEnd"/>
      <w:r>
        <w:rPr>
          <w:sz w:val="32"/>
          <w:szCs w:val="32"/>
          <w:lang w:val="pt-BR"/>
        </w:rPr>
        <w:t xml:space="preserve"> – será a surrogate key da dimensão tempo.</w:t>
      </w:r>
    </w:p>
    <w:p w14:paraId="67B709AA" w14:textId="7EB35100" w:rsidR="00B847A2" w:rsidRDefault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nr_semestre</w:t>
      </w:r>
      <w:proofErr w:type="spellEnd"/>
      <w:r>
        <w:rPr>
          <w:sz w:val="32"/>
          <w:szCs w:val="32"/>
          <w:lang w:val="pt-BR"/>
        </w:rPr>
        <w:t xml:space="preserve"> – será inserido em qual semestre as categorias ou produtos foram acessados.</w:t>
      </w:r>
    </w:p>
    <w:p w14:paraId="71836EEE" w14:textId="733D9B99" w:rsidR="00B847A2" w:rsidRDefault="00B847A2" w:rsidP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nr_trimestre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 xml:space="preserve">será inserido em qual </w:t>
      </w:r>
      <w:r>
        <w:rPr>
          <w:sz w:val="32"/>
          <w:szCs w:val="32"/>
          <w:lang w:val="pt-BR"/>
        </w:rPr>
        <w:t>trimestre</w:t>
      </w:r>
      <w:r>
        <w:rPr>
          <w:sz w:val="32"/>
          <w:szCs w:val="32"/>
          <w:lang w:val="pt-BR"/>
        </w:rPr>
        <w:t xml:space="preserve"> as categorias ou produtos foram acessados.</w:t>
      </w:r>
    </w:p>
    <w:p w14:paraId="29B9AD4F" w14:textId="6EEF7A43" w:rsidR="00B847A2" w:rsidRDefault="00B847A2" w:rsidP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nm_dia_por_extenso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será inserido</w:t>
      </w:r>
      <w:r>
        <w:rPr>
          <w:sz w:val="32"/>
          <w:szCs w:val="32"/>
          <w:lang w:val="pt-BR"/>
        </w:rPr>
        <w:t xml:space="preserve"> o nome do dia</w:t>
      </w:r>
      <w:r>
        <w:rPr>
          <w:sz w:val="32"/>
          <w:szCs w:val="32"/>
          <w:lang w:val="pt-BR"/>
        </w:rPr>
        <w:t xml:space="preserve"> em qu</w:t>
      </w:r>
      <w:r>
        <w:rPr>
          <w:sz w:val="32"/>
          <w:szCs w:val="32"/>
          <w:lang w:val="pt-BR"/>
        </w:rPr>
        <w:t xml:space="preserve">e </w:t>
      </w:r>
      <w:r>
        <w:rPr>
          <w:sz w:val="32"/>
          <w:szCs w:val="32"/>
          <w:lang w:val="pt-BR"/>
        </w:rPr>
        <w:t>as categorias ou produtos foram acessados.</w:t>
      </w:r>
    </w:p>
    <w:p w14:paraId="79E439BB" w14:textId="3F7DAAE7" w:rsidR="00B847A2" w:rsidRDefault="00B847A2" w:rsidP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nr_dia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 xml:space="preserve">será inserido em qual </w:t>
      </w:r>
      <w:r>
        <w:rPr>
          <w:sz w:val="32"/>
          <w:szCs w:val="32"/>
          <w:lang w:val="pt-BR"/>
        </w:rPr>
        <w:t>dia</w:t>
      </w:r>
      <w:r>
        <w:rPr>
          <w:sz w:val="32"/>
          <w:szCs w:val="32"/>
          <w:lang w:val="pt-BR"/>
        </w:rPr>
        <w:t xml:space="preserve"> as categorias ou produtos foram acessados.</w:t>
      </w:r>
    </w:p>
    <w:p w14:paraId="14A9E1CA" w14:textId="55F57FBB" w:rsidR="00B847A2" w:rsidRDefault="00B847A2" w:rsidP="00B847A2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nr_mes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 xml:space="preserve">será inserido em qual </w:t>
      </w:r>
      <w:r>
        <w:rPr>
          <w:sz w:val="32"/>
          <w:szCs w:val="32"/>
          <w:lang w:val="pt-BR"/>
        </w:rPr>
        <w:t>mês</w:t>
      </w:r>
      <w:r>
        <w:rPr>
          <w:sz w:val="32"/>
          <w:szCs w:val="32"/>
          <w:lang w:val="pt-BR"/>
        </w:rPr>
        <w:t xml:space="preserve"> as categorias ou produtos foram acessados.</w:t>
      </w:r>
    </w:p>
    <w:p w14:paraId="08653940" w14:textId="02D0019B" w:rsidR="00264F5A" w:rsidRDefault="00B847A2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nr_ano</w:t>
      </w:r>
      <w:proofErr w:type="spellEnd"/>
      <w:r>
        <w:rPr>
          <w:sz w:val="32"/>
          <w:szCs w:val="32"/>
          <w:lang w:val="pt-BR"/>
        </w:rPr>
        <w:t xml:space="preserve"> - </w:t>
      </w:r>
      <w:r w:rsidR="00264F5A">
        <w:rPr>
          <w:sz w:val="32"/>
          <w:szCs w:val="32"/>
          <w:lang w:val="pt-BR"/>
        </w:rPr>
        <w:t xml:space="preserve">será inserido em qual </w:t>
      </w:r>
      <w:r w:rsidR="00264F5A">
        <w:rPr>
          <w:sz w:val="32"/>
          <w:szCs w:val="32"/>
          <w:lang w:val="pt-BR"/>
        </w:rPr>
        <w:t>ano</w:t>
      </w:r>
      <w:r w:rsidR="00264F5A">
        <w:rPr>
          <w:sz w:val="32"/>
          <w:szCs w:val="32"/>
          <w:lang w:val="pt-BR"/>
        </w:rPr>
        <w:t xml:space="preserve"> as categorias ou produtos foram acessados.</w:t>
      </w:r>
    </w:p>
    <w:p w14:paraId="1EB06883" w14:textId="47C44A28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nr_horario_acesso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será inserido em qual</w:t>
      </w:r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horario</w:t>
      </w:r>
      <w:proofErr w:type="spellEnd"/>
      <w:r>
        <w:rPr>
          <w:sz w:val="32"/>
          <w:szCs w:val="32"/>
          <w:lang w:val="pt-BR"/>
        </w:rPr>
        <w:t xml:space="preserve"> as categorias ou produtos foram acessados.</w:t>
      </w:r>
    </w:p>
    <w:p w14:paraId="7BD53055" w14:textId="450D2BB9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nm_feriado_nacional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será inserido em qu</w:t>
      </w:r>
      <w:r>
        <w:rPr>
          <w:sz w:val="32"/>
          <w:szCs w:val="32"/>
          <w:lang w:val="pt-BR"/>
        </w:rPr>
        <w:t>e</w:t>
      </w:r>
      <w:r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feriado nacional</w:t>
      </w:r>
      <w:r>
        <w:rPr>
          <w:sz w:val="32"/>
          <w:szCs w:val="32"/>
          <w:lang w:val="pt-BR"/>
        </w:rPr>
        <w:t xml:space="preserve"> as categorias ou produtos foram acessados.</w:t>
      </w:r>
    </w:p>
    <w:p w14:paraId="25531EF1" w14:textId="00D6C903" w:rsidR="00264F5A" w:rsidRDefault="00264F5A" w:rsidP="00264F5A">
      <w:pPr>
        <w:rPr>
          <w:sz w:val="32"/>
          <w:szCs w:val="32"/>
          <w:lang w:val="pt-BR"/>
        </w:rPr>
      </w:pPr>
    </w:p>
    <w:p w14:paraId="69413E70" w14:textId="70A6CBC7" w:rsidR="00264F5A" w:rsidRDefault="00264F5A" w:rsidP="00264F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-</w:t>
      </w:r>
      <w:r>
        <w:rPr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pt-BR"/>
        </w:rPr>
        <w:t>dim</w:t>
      </w:r>
      <w:proofErr w:type="gramEnd"/>
      <w:r>
        <w:rPr>
          <w:b/>
          <w:bCs/>
          <w:sz w:val="32"/>
          <w:szCs w:val="32"/>
          <w:lang w:val="pt-BR"/>
        </w:rPr>
        <w:t>_cliente</w:t>
      </w:r>
      <w:proofErr w:type="spellEnd"/>
      <w:r>
        <w:rPr>
          <w:b/>
          <w:bCs/>
          <w:sz w:val="32"/>
          <w:szCs w:val="32"/>
          <w:lang w:val="pt-BR"/>
        </w:rPr>
        <w:t>:</w:t>
      </w:r>
    </w:p>
    <w:p w14:paraId="49E4764C" w14:textId="21B510F3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sk_cliente</w:t>
      </w:r>
      <w:proofErr w:type="spellEnd"/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será a surrogate key da dimensão</w:t>
      </w:r>
      <w:r>
        <w:rPr>
          <w:sz w:val="32"/>
          <w:szCs w:val="32"/>
          <w:lang w:val="pt-BR"/>
        </w:rPr>
        <w:t xml:space="preserve"> cliente.</w:t>
      </w:r>
    </w:p>
    <w:p w14:paraId="3A5801FC" w14:textId="54AE8EC3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nm_cliente</w:t>
      </w:r>
      <w:proofErr w:type="spellEnd"/>
      <w:r>
        <w:rPr>
          <w:sz w:val="32"/>
          <w:szCs w:val="32"/>
          <w:lang w:val="pt-BR"/>
        </w:rPr>
        <w:t xml:space="preserve"> – será inserido o nome do cliente.</w:t>
      </w:r>
    </w:p>
    <w:p w14:paraId="47A7A1DC" w14:textId="63AF8831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st_cliente</w:t>
      </w:r>
      <w:proofErr w:type="spellEnd"/>
      <w:r>
        <w:rPr>
          <w:sz w:val="32"/>
          <w:szCs w:val="32"/>
          <w:lang w:val="pt-BR"/>
        </w:rPr>
        <w:t xml:space="preserve"> – será inserido o status do cliente entre A(ativo) ou I(inativo).</w:t>
      </w:r>
    </w:p>
    <w:p w14:paraId="6008A687" w14:textId="1E00AB6D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ds_email</w:t>
      </w:r>
      <w:proofErr w:type="spellEnd"/>
      <w:r>
        <w:rPr>
          <w:sz w:val="32"/>
          <w:szCs w:val="32"/>
          <w:lang w:val="pt-BR"/>
        </w:rPr>
        <w:t xml:space="preserve"> – será inserido o </w:t>
      </w:r>
      <w:proofErr w:type="spellStart"/>
      <w:r>
        <w:rPr>
          <w:sz w:val="32"/>
          <w:szCs w:val="32"/>
          <w:lang w:val="pt-BR"/>
        </w:rPr>
        <w:t>email</w:t>
      </w:r>
      <w:proofErr w:type="spellEnd"/>
      <w:r>
        <w:rPr>
          <w:sz w:val="32"/>
          <w:szCs w:val="32"/>
          <w:lang w:val="pt-BR"/>
        </w:rPr>
        <w:t xml:space="preserve"> do cliente.</w:t>
      </w:r>
    </w:p>
    <w:p w14:paraId="1ABD2A53" w14:textId="660D6EB1" w:rsidR="00264F5A" w:rsidRDefault="00264F5A" w:rsidP="00264F5A">
      <w:pPr>
        <w:rPr>
          <w:sz w:val="32"/>
          <w:szCs w:val="32"/>
          <w:lang w:val="pt-BR"/>
        </w:rPr>
      </w:pPr>
    </w:p>
    <w:p w14:paraId="2C5C7383" w14:textId="1B4FF8CA" w:rsidR="00264F5A" w:rsidRDefault="00264F5A" w:rsidP="00264F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- </w:t>
      </w:r>
      <w:proofErr w:type="spellStart"/>
      <w:proofErr w:type="gramStart"/>
      <w:r>
        <w:rPr>
          <w:b/>
          <w:bCs/>
          <w:sz w:val="32"/>
          <w:szCs w:val="32"/>
          <w:lang w:val="pt-BR"/>
        </w:rPr>
        <w:t>dim</w:t>
      </w:r>
      <w:proofErr w:type="gramEnd"/>
      <w:r>
        <w:rPr>
          <w:b/>
          <w:bCs/>
          <w:sz w:val="32"/>
          <w:szCs w:val="32"/>
          <w:lang w:val="pt-BR"/>
        </w:rPr>
        <w:t>_localizacao</w:t>
      </w:r>
      <w:proofErr w:type="spellEnd"/>
      <w:r>
        <w:rPr>
          <w:b/>
          <w:bCs/>
          <w:sz w:val="32"/>
          <w:szCs w:val="32"/>
          <w:lang w:val="pt-BR"/>
        </w:rPr>
        <w:t>:</w:t>
      </w:r>
    </w:p>
    <w:p w14:paraId="66081EB8" w14:textId="36C12398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sk_localizacao</w:t>
      </w:r>
      <w:proofErr w:type="spellEnd"/>
      <w:r>
        <w:rPr>
          <w:sz w:val="32"/>
          <w:szCs w:val="32"/>
          <w:lang w:val="pt-BR"/>
        </w:rPr>
        <w:t xml:space="preserve"> – será a surrogate key da dimensão </w:t>
      </w:r>
      <w:proofErr w:type="spellStart"/>
      <w:r>
        <w:rPr>
          <w:sz w:val="32"/>
          <w:szCs w:val="32"/>
          <w:lang w:val="pt-BR"/>
        </w:rPr>
        <w:t>localizacao</w:t>
      </w:r>
      <w:proofErr w:type="spellEnd"/>
      <w:r>
        <w:rPr>
          <w:sz w:val="32"/>
          <w:szCs w:val="32"/>
          <w:lang w:val="pt-BR"/>
        </w:rPr>
        <w:t>.</w:t>
      </w:r>
    </w:p>
    <w:p w14:paraId="651F8277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nm_bairro</w:t>
      </w:r>
      <w:proofErr w:type="spellEnd"/>
      <w:r>
        <w:rPr>
          <w:sz w:val="32"/>
          <w:szCs w:val="32"/>
          <w:lang w:val="pt-BR"/>
        </w:rPr>
        <w:t xml:space="preserve"> – será inserido o bairro da localização do cliente.</w:t>
      </w:r>
    </w:p>
    <w:p w14:paraId="2DE3CF36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nm_estado</w:t>
      </w:r>
      <w:proofErr w:type="spellEnd"/>
      <w:r>
        <w:rPr>
          <w:sz w:val="32"/>
          <w:szCs w:val="32"/>
          <w:lang w:val="pt-BR"/>
        </w:rPr>
        <w:t xml:space="preserve"> – será inserido o estado da localização do cliente.</w:t>
      </w:r>
    </w:p>
    <w:p w14:paraId="048C8AFC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sg_estado</w:t>
      </w:r>
      <w:proofErr w:type="spellEnd"/>
      <w:r>
        <w:rPr>
          <w:sz w:val="32"/>
          <w:szCs w:val="32"/>
          <w:lang w:val="pt-BR"/>
        </w:rPr>
        <w:t xml:space="preserve"> – será inserido a sigla do estado da localização do cliente.</w:t>
      </w:r>
    </w:p>
    <w:p w14:paraId="18B491E1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nm_cidade</w:t>
      </w:r>
      <w:proofErr w:type="spellEnd"/>
      <w:r>
        <w:rPr>
          <w:sz w:val="32"/>
          <w:szCs w:val="32"/>
          <w:lang w:val="pt-BR"/>
        </w:rPr>
        <w:t xml:space="preserve"> – será inserido o nome da cidade da localização do cliente.</w:t>
      </w:r>
    </w:p>
    <w:p w14:paraId="45E2A268" w14:textId="77777777" w:rsidR="00264F5A" w:rsidRDefault="00264F5A" w:rsidP="00264F5A">
      <w:pPr>
        <w:rPr>
          <w:sz w:val="32"/>
          <w:szCs w:val="32"/>
          <w:lang w:val="pt-BR"/>
        </w:rPr>
      </w:pPr>
    </w:p>
    <w:p w14:paraId="456D5B3F" w14:textId="171C454A" w:rsidR="00264F5A" w:rsidRDefault="00264F5A" w:rsidP="00264F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- </w:t>
      </w:r>
      <w:proofErr w:type="spellStart"/>
      <w:proofErr w:type="gramStart"/>
      <w:r>
        <w:rPr>
          <w:b/>
          <w:bCs/>
          <w:sz w:val="32"/>
          <w:szCs w:val="32"/>
          <w:lang w:val="pt-BR"/>
        </w:rPr>
        <w:t>dim</w:t>
      </w:r>
      <w:proofErr w:type="gramEnd"/>
      <w:r>
        <w:rPr>
          <w:b/>
          <w:bCs/>
          <w:sz w:val="32"/>
          <w:szCs w:val="32"/>
          <w:lang w:val="pt-BR"/>
        </w:rPr>
        <w:t>_cliente_fisica</w:t>
      </w:r>
      <w:proofErr w:type="spellEnd"/>
      <w:r w:rsidR="00731FF5">
        <w:rPr>
          <w:b/>
          <w:bCs/>
          <w:sz w:val="32"/>
          <w:szCs w:val="32"/>
          <w:lang w:val="pt-BR"/>
        </w:rPr>
        <w:t>:</w:t>
      </w:r>
    </w:p>
    <w:p w14:paraId="6C6EF928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sk_cliente_fisica</w:t>
      </w:r>
      <w:proofErr w:type="spellEnd"/>
      <w:r>
        <w:rPr>
          <w:sz w:val="32"/>
          <w:szCs w:val="32"/>
          <w:lang w:val="pt-BR"/>
        </w:rPr>
        <w:t xml:space="preserve"> – será a surrogate key da dimensão cliente física.</w:t>
      </w:r>
    </w:p>
    <w:p w14:paraId="70665DB4" w14:textId="77777777" w:rsidR="00264F5A" w:rsidRDefault="00264F5A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ds_genero</w:t>
      </w:r>
      <w:proofErr w:type="spellEnd"/>
      <w:r>
        <w:rPr>
          <w:sz w:val="32"/>
          <w:szCs w:val="32"/>
          <w:lang w:val="pt-BR"/>
        </w:rPr>
        <w:t xml:space="preserve"> – será inserido o sexo do cliente entre M(masculino) ou F(feminino).</w:t>
      </w:r>
    </w:p>
    <w:p w14:paraId="4EA49FD2" w14:textId="77777777" w:rsidR="00731FF5" w:rsidRDefault="00264F5A" w:rsidP="00264F5A">
      <w:pPr>
        <w:rPr>
          <w:sz w:val="32"/>
          <w:szCs w:val="32"/>
        </w:rPr>
      </w:pPr>
      <w:proofErr w:type="spellStart"/>
      <w:r>
        <w:rPr>
          <w:sz w:val="32"/>
          <w:szCs w:val="32"/>
          <w:lang w:val="pt-BR"/>
        </w:rPr>
        <w:t>dt_inicio</w:t>
      </w:r>
      <w:proofErr w:type="spellEnd"/>
      <w:r>
        <w:rPr>
          <w:sz w:val="32"/>
          <w:szCs w:val="32"/>
          <w:lang w:val="pt-BR"/>
        </w:rPr>
        <w:t xml:space="preserve"> – será inserido a </w:t>
      </w:r>
      <w:r w:rsidRPr="00264F5A">
        <w:rPr>
          <w:sz w:val="32"/>
          <w:szCs w:val="32"/>
        </w:rPr>
        <w:t>data de início do cliente</w:t>
      </w:r>
      <w:r w:rsidR="00731FF5">
        <w:rPr>
          <w:sz w:val="32"/>
          <w:szCs w:val="32"/>
        </w:rPr>
        <w:t xml:space="preserve"> na plataforma</w:t>
      </w:r>
      <w:r w:rsidRPr="00264F5A">
        <w:rPr>
          <w:sz w:val="32"/>
          <w:szCs w:val="32"/>
        </w:rPr>
        <w:t>. A menor data cadastrada para o cliente refere-se à data de início de compra</w:t>
      </w:r>
      <w:r w:rsidR="00731FF5">
        <w:rPr>
          <w:sz w:val="32"/>
          <w:szCs w:val="32"/>
        </w:rPr>
        <w:t>.</w:t>
      </w:r>
    </w:p>
    <w:p w14:paraId="7B2E9FCD" w14:textId="77777777" w:rsidR="00731FF5" w:rsidRDefault="00731FF5" w:rsidP="00264F5A">
      <w:pPr>
        <w:rPr>
          <w:sz w:val="32"/>
          <w:szCs w:val="32"/>
        </w:rPr>
      </w:pPr>
    </w:p>
    <w:p w14:paraId="3A5025D6" w14:textId="329AF2AA" w:rsidR="00731FF5" w:rsidRDefault="00731FF5" w:rsidP="00264F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dim_faixa_etaria:</w:t>
      </w:r>
    </w:p>
    <w:p w14:paraId="0091B4C2" w14:textId="77777777" w:rsidR="00731FF5" w:rsidRDefault="00731FF5" w:rsidP="00264F5A">
      <w:pPr>
        <w:rPr>
          <w:sz w:val="32"/>
          <w:szCs w:val="32"/>
        </w:rPr>
      </w:pPr>
      <w:r>
        <w:rPr>
          <w:sz w:val="32"/>
          <w:szCs w:val="32"/>
        </w:rPr>
        <w:t>sk_faixa_etaria – será a surrogate key da dimensão faixa etaria.</w:t>
      </w:r>
    </w:p>
    <w:p w14:paraId="563DAAA2" w14:textId="389CE75C" w:rsidR="00264F5A" w:rsidRDefault="00731FF5" w:rsidP="00264F5A">
      <w:pPr>
        <w:rPr>
          <w:sz w:val="32"/>
          <w:szCs w:val="32"/>
          <w:lang w:val="pt-BR"/>
        </w:rPr>
      </w:pPr>
      <w:r>
        <w:rPr>
          <w:sz w:val="32"/>
          <w:szCs w:val="32"/>
        </w:rPr>
        <w:t xml:space="preserve">ds_faixa_etaria – será inserido a faixa etaria do cliente, as opções são: </w:t>
      </w:r>
      <w:r w:rsidRPr="00731FF5">
        <w:rPr>
          <w:sz w:val="32"/>
          <w:szCs w:val="32"/>
        </w:rPr>
        <w:t>cliente teen</w:t>
      </w:r>
      <w:r w:rsidRPr="00731FF5">
        <w:rPr>
          <w:sz w:val="32"/>
          <w:szCs w:val="32"/>
        </w:rPr>
        <w:t xml:space="preserve">, </w:t>
      </w:r>
      <w:r w:rsidRPr="00731FF5">
        <w:rPr>
          <w:sz w:val="32"/>
          <w:szCs w:val="32"/>
        </w:rPr>
        <w:t>início carreira</w:t>
      </w:r>
      <w:r w:rsidRPr="00731FF5">
        <w:rPr>
          <w:sz w:val="32"/>
          <w:szCs w:val="32"/>
        </w:rPr>
        <w:t xml:space="preserve">, </w:t>
      </w:r>
      <w:r w:rsidRPr="00731FF5">
        <w:rPr>
          <w:sz w:val="32"/>
          <w:szCs w:val="32"/>
        </w:rPr>
        <w:t> carreira consolidada</w:t>
      </w:r>
      <w:r w:rsidRPr="00731FF5">
        <w:rPr>
          <w:sz w:val="32"/>
          <w:szCs w:val="32"/>
        </w:rPr>
        <w:t xml:space="preserve">, </w:t>
      </w:r>
      <w:r w:rsidRPr="00731FF5">
        <w:rPr>
          <w:sz w:val="32"/>
          <w:szCs w:val="32"/>
        </w:rPr>
        <w:t>carreira final</w:t>
      </w:r>
      <w:r w:rsidRPr="00731FF5">
        <w:rPr>
          <w:sz w:val="32"/>
          <w:szCs w:val="32"/>
        </w:rPr>
        <w:t xml:space="preserve">, </w:t>
      </w:r>
      <w:r w:rsidRPr="00731FF5">
        <w:rPr>
          <w:sz w:val="32"/>
          <w:szCs w:val="32"/>
        </w:rPr>
        <w:t>terceira idade</w:t>
      </w:r>
      <w:r w:rsidRPr="00731FF5"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264F5A">
        <w:rPr>
          <w:sz w:val="32"/>
          <w:szCs w:val="32"/>
          <w:lang w:val="pt-BR"/>
        </w:rPr>
        <w:t xml:space="preserve"> </w:t>
      </w:r>
    </w:p>
    <w:p w14:paraId="76648ABC" w14:textId="0FBC86D2" w:rsidR="00731FF5" w:rsidRDefault="00731FF5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nr_idade</w:t>
      </w:r>
      <w:proofErr w:type="spellEnd"/>
      <w:r>
        <w:rPr>
          <w:sz w:val="32"/>
          <w:szCs w:val="32"/>
          <w:lang w:val="pt-BR"/>
        </w:rPr>
        <w:t xml:space="preserve"> – será inserido a idade do cliente.</w:t>
      </w:r>
    </w:p>
    <w:p w14:paraId="4E8CE3A8" w14:textId="0E0674CF" w:rsidR="00731FF5" w:rsidRDefault="00731FF5" w:rsidP="00264F5A">
      <w:pPr>
        <w:rPr>
          <w:sz w:val="32"/>
          <w:szCs w:val="32"/>
          <w:lang w:val="pt-BR"/>
        </w:rPr>
      </w:pPr>
    </w:p>
    <w:p w14:paraId="525F006C" w14:textId="378B5603" w:rsidR="00731FF5" w:rsidRDefault="00731FF5" w:rsidP="00264F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Fato:</w:t>
      </w:r>
    </w:p>
    <w:p w14:paraId="776F8D66" w14:textId="528C581B" w:rsidR="00731FF5" w:rsidRDefault="00731FF5" w:rsidP="00264F5A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- </w:t>
      </w:r>
      <w:proofErr w:type="spellStart"/>
      <w:proofErr w:type="gramStart"/>
      <w:r>
        <w:rPr>
          <w:b/>
          <w:bCs/>
          <w:sz w:val="32"/>
          <w:szCs w:val="32"/>
          <w:lang w:val="pt-BR"/>
        </w:rPr>
        <w:t>fto</w:t>
      </w:r>
      <w:proofErr w:type="gramEnd"/>
      <w:r>
        <w:rPr>
          <w:b/>
          <w:bCs/>
          <w:sz w:val="32"/>
          <w:szCs w:val="32"/>
          <w:lang w:val="pt-BR"/>
        </w:rPr>
        <w:t>_consulta</w:t>
      </w:r>
      <w:proofErr w:type="spellEnd"/>
      <w:r>
        <w:rPr>
          <w:b/>
          <w:bCs/>
          <w:sz w:val="32"/>
          <w:szCs w:val="32"/>
          <w:lang w:val="pt-BR"/>
        </w:rPr>
        <w:t>:</w:t>
      </w:r>
    </w:p>
    <w:p w14:paraId="6D1CD374" w14:textId="51835458" w:rsidR="00731FF5" w:rsidRDefault="00731FF5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qt_categoria_visualizacao</w:t>
      </w:r>
      <w:proofErr w:type="spellEnd"/>
      <w:r>
        <w:rPr>
          <w:sz w:val="32"/>
          <w:szCs w:val="32"/>
          <w:lang w:val="pt-BR"/>
        </w:rPr>
        <w:t xml:space="preserve"> – será inserido a quantidade de visualizações em cada categoria.</w:t>
      </w:r>
    </w:p>
    <w:p w14:paraId="36478C89" w14:textId="1F731D08" w:rsidR="00731FF5" w:rsidRDefault="00731FF5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qt_produto_visualizacao</w:t>
      </w:r>
      <w:proofErr w:type="spellEnd"/>
      <w:r>
        <w:rPr>
          <w:sz w:val="32"/>
          <w:szCs w:val="32"/>
          <w:lang w:val="pt-BR"/>
        </w:rPr>
        <w:t xml:space="preserve"> – será inserido a quantidade de visualizações em cada produto.</w:t>
      </w:r>
    </w:p>
    <w:p w14:paraId="1E2D8FAE" w14:textId="0ADC5127" w:rsidR="00731FF5" w:rsidRDefault="00731FF5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vl_unitario</w:t>
      </w:r>
      <w:proofErr w:type="spellEnd"/>
      <w:r>
        <w:rPr>
          <w:sz w:val="32"/>
          <w:szCs w:val="32"/>
          <w:lang w:val="pt-BR"/>
        </w:rPr>
        <w:t xml:space="preserve"> – será inserido o valor unitário de cada produto.</w:t>
      </w:r>
    </w:p>
    <w:p w14:paraId="4121F6D8" w14:textId="7BA2AA81" w:rsidR="00731FF5" w:rsidRPr="006A16DD" w:rsidRDefault="006A16DD" w:rsidP="00264F5A">
      <w:pPr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qt_tempo</w:t>
      </w:r>
      <w:proofErr w:type="spellEnd"/>
      <w:r>
        <w:rPr>
          <w:sz w:val="32"/>
          <w:szCs w:val="32"/>
          <w:lang w:val="pt-BR"/>
        </w:rPr>
        <w:t xml:space="preserve"> – será inserido a quantidade de </w:t>
      </w:r>
      <w:r w:rsidRPr="006A16DD">
        <w:rPr>
          <w:sz w:val="32"/>
          <w:szCs w:val="32"/>
        </w:rPr>
        <w:t>semestre, trimestre, dia da semana por extenso, dia, mês, ano, horário de acesso, feriado nacional</w:t>
      </w:r>
      <w:r>
        <w:rPr>
          <w:sz w:val="32"/>
          <w:szCs w:val="32"/>
        </w:rPr>
        <w:t xml:space="preserve"> que os produtos ou categorias foram acessados.</w:t>
      </w:r>
    </w:p>
    <w:p w14:paraId="04AA2E3D" w14:textId="77777777" w:rsidR="00731FF5" w:rsidRPr="00264F5A" w:rsidRDefault="00731FF5" w:rsidP="00264F5A">
      <w:pPr>
        <w:rPr>
          <w:sz w:val="32"/>
          <w:szCs w:val="32"/>
          <w:lang w:val="pt-BR"/>
        </w:rPr>
      </w:pPr>
    </w:p>
    <w:p w14:paraId="505DB8B9" w14:textId="3CAC248A" w:rsidR="00264F5A" w:rsidRDefault="00264F5A" w:rsidP="00264F5A">
      <w:pPr>
        <w:rPr>
          <w:sz w:val="32"/>
          <w:szCs w:val="32"/>
          <w:lang w:val="pt-BR"/>
        </w:rPr>
      </w:pPr>
    </w:p>
    <w:p w14:paraId="00DA49F7" w14:textId="70A62C6C" w:rsidR="00264F5A" w:rsidRDefault="00264F5A" w:rsidP="00264F5A">
      <w:pPr>
        <w:rPr>
          <w:sz w:val="32"/>
          <w:szCs w:val="32"/>
          <w:lang w:val="pt-BR"/>
        </w:rPr>
      </w:pPr>
    </w:p>
    <w:p w14:paraId="4632168D" w14:textId="2E5211A3" w:rsidR="00B847A2" w:rsidRDefault="00B847A2" w:rsidP="00B847A2">
      <w:pPr>
        <w:rPr>
          <w:sz w:val="32"/>
          <w:szCs w:val="32"/>
          <w:lang w:val="pt-BR"/>
        </w:rPr>
      </w:pPr>
    </w:p>
    <w:p w14:paraId="53123E40" w14:textId="5447CC69" w:rsidR="00B847A2" w:rsidRDefault="00B847A2" w:rsidP="00B847A2">
      <w:pPr>
        <w:rPr>
          <w:sz w:val="32"/>
          <w:szCs w:val="32"/>
          <w:lang w:val="pt-BR"/>
        </w:rPr>
      </w:pPr>
    </w:p>
    <w:p w14:paraId="74325AE4" w14:textId="4387BDE9" w:rsidR="00B847A2" w:rsidRDefault="00B847A2" w:rsidP="00B847A2">
      <w:pPr>
        <w:rPr>
          <w:sz w:val="32"/>
          <w:szCs w:val="32"/>
          <w:lang w:val="pt-BR"/>
        </w:rPr>
      </w:pPr>
    </w:p>
    <w:p w14:paraId="1D8743FB" w14:textId="533A8AA9" w:rsidR="00B847A2" w:rsidRDefault="00B847A2" w:rsidP="00B847A2">
      <w:pPr>
        <w:rPr>
          <w:sz w:val="32"/>
          <w:szCs w:val="32"/>
          <w:lang w:val="pt-BR"/>
        </w:rPr>
      </w:pPr>
    </w:p>
    <w:p w14:paraId="403759A5" w14:textId="5A439174" w:rsidR="00B847A2" w:rsidRDefault="00B847A2">
      <w:pPr>
        <w:rPr>
          <w:sz w:val="32"/>
          <w:szCs w:val="32"/>
          <w:lang w:val="pt-BR"/>
        </w:rPr>
      </w:pPr>
    </w:p>
    <w:p w14:paraId="0C323F4E" w14:textId="77777777" w:rsidR="00B847A2" w:rsidRPr="00B847A2" w:rsidRDefault="00B847A2">
      <w:pPr>
        <w:rPr>
          <w:sz w:val="32"/>
          <w:szCs w:val="32"/>
          <w:lang w:val="pt-BR"/>
        </w:rPr>
      </w:pPr>
    </w:p>
    <w:p w14:paraId="0D5E93FC" w14:textId="77777777" w:rsidR="00B847A2" w:rsidRPr="00B847A2" w:rsidRDefault="00B847A2">
      <w:pPr>
        <w:rPr>
          <w:sz w:val="32"/>
          <w:szCs w:val="32"/>
          <w:lang w:val="pt-BR"/>
        </w:rPr>
      </w:pPr>
    </w:p>
    <w:p w14:paraId="0AF2F80E" w14:textId="2622F63F" w:rsidR="005167D2" w:rsidRDefault="005167D2">
      <w:pPr>
        <w:rPr>
          <w:sz w:val="32"/>
          <w:szCs w:val="32"/>
          <w:lang w:val="pt-BR"/>
        </w:rPr>
      </w:pPr>
    </w:p>
    <w:p w14:paraId="264D9B77" w14:textId="251BBB23" w:rsidR="005167D2" w:rsidRPr="005167D2" w:rsidRDefault="005167D2">
      <w:pPr>
        <w:rPr>
          <w:b/>
          <w:bCs/>
          <w:sz w:val="32"/>
          <w:szCs w:val="32"/>
          <w:lang w:val="pt-BR"/>
        </w:rPr>
      </w:pPr>
      <w:r w:rsidRPr="005167D2">
        <w:rPr>
          <w:b/>
          <w:bCs/>
          <w:sz w:val="32"/>
          <w:szCs w:val="32"/>
          <w:lang w:val="pt-BR"/>
        </w:rPr>
        <w:t xml:space="preserve">NOME DO PROJETO </w:t>
      </w:r>
    </w:p>
    <w:p w14:paraId="4993A792" w14:textId="2A25FC9D" w:rsidR="005167D2" w:rsidRDefault="005167D2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Entregas Aéreas</w:t>
      </w:r>
    </w:p>
    <w:p w14:paraId="0E58EC34" w14:textId="046A4037" w:rsidR="005167D2" w:rsidRDefault="005167D2">
      <w:pPr>
        <w:rPr>
          <w:sz w:val="32"/>
          <w:szCs w:val="32"/>
          <w:lang w:val="pt-BR"/>
        </w:rPr>
      </w:pPr>
    </w:p>
    <w:p w14:paraId="7B2E2FBB" w14:textId="2551A064" w:rsidR="005167D2" w:rsidRDefault="005167D2">
      <w:pPr>
        <w:rPr>
          <w:b/>
          <w:bCs/>
          <w:sz w:val="32"/>
          <w:szCs w:val="32"/>
          <w:lang w:val="pt-BR"/>
        </w:rPr>
      </w:pPr>
      <w:r w:rsidRPr="005167D2">
        <w:rPr>
          <w:b/>
          <w:bCs/>
          <w:sz w:val="32"/>
          <w:szCs w:val="32"/>
          <w:lang w:val="pt-BR"/>
        </w:rPr>
        <w:t>DESCRITIVO DA SUA PROPOSTA DE SOLUÇÃO</w:t>
      </w:r>
    </w:p>
    <w:p w14:paraId="4782E216" w14:textId="40863B2D" w:rsidR="005167D2" w:rsidRDefault="005167D2">
      <w:pPr>
        <w:rPr>
          <w:sz w:val="32"/>
          <w:szCs w:val="32"/>
        </w:rPr>
      </w:pPr>
      <w:r w:rsidRPr="005167D2">
        <w:rPr>
          <w:sz w:val="32"/>
          <w:szCs w:val="32"/>
        </w:rPr>
        <w:t xml:space="preserve">O presente estudo tem como objetivo apresentar a proposta da </w:t>
      </w:r>
      <w:r w:rsidR="00507657">
        <w:rPr>
          <w:sz w:val="32"/>
          <w:szCs w:val="32"/>
        </w:rPr>
        <w:t>u</w:t>
      </w:r>
      <w:r w:rsidR="001C56C4">
        <w:rPr>
          <w:sz w:val="32"/>
          <w:szCs w:val="32"/>
        </w:rPr>
        <w:t xml:space="preserve">tilização de </w:t>
      </w:r>
      <w:r w:rsidRPr="005167D2">
        <w:rPr>
          <w:sz w:val="32"/>
          <w:szCs w:val="32"/>
        </w:rPr>
        <w:t>um serviço inovador de entrega via drones</w:t>
      </w:r>
      <w:r w:rsidR="001C56C4">
        <w:rPr>
          <w:sz w:val="32"/>
          <w:szCs w:val="32"/>
        </w:rPr>
        <w:t>, inicialmente</w:t>
      </w:r>
      <w:r w:rsidRPr="005167D2">
        <w:rPr>
          <w:sz w:val="32"/>
          <w:szCs w:val="32"/>
        </w:rPr>
        <w:t xml:space="preserve"> em condomínios de luxo</w:t>
      </w:r>
      <w:r w:rsidR="001C56C4">
        <w:rPr>
          <w:sz w:val="32"/>
          <w:szCs w:val="32"/>
        </w:rPr>
        <w:t>,</w:t>
      </w:r>
      <w:r w:rsidR="006778C0">
        <w:rPr>
          <w:sz w:val="32"/>
          <w:szCs w:val="32"/>
        </w:rPr>
        <w:t xml:space="preserve"> </w:t>
      </w:r>
      <w:r w:rsidRPr="005167D2">
        <w:rPr>
          <w:sz w:val="32"/>
          <w:szCs w:val="32"/>
        </w:rPr>
        <w:t>por meio d</w:t>
      </w:r>
      <w:r w:rsidR="001C56C4">
        <w:rPr>
          <w:sz w:val="32"/>
          <w:szCs w:val="32"/>
        </w:rPr>
        <w:t>o uso de um aplicativo</w:t>
      </w:r>
      <w:r w:rsidRPr="005167D2">
        <w:rPr>
          <w:sz w:val="32"/>
          <w:szCs w:val="32"/>
        </w:rPr>
        <w:t>.</w:t>
      </w:r>
    </w:p>
    <w:p w14:paraId="7D26C9A6" w14:textId="4D608B36" w:rsidR="001C56C4" w:rsidRDefault="001C56C4">
      <w:pPr>
        <w:rPr>
          <w:sz w:val="32"/>
          <w:szCs w:val="32"/>
        </w:rPr>
      </w:pPr>
      <w:r w:rsidRPr="001C56C4">
        <w:rPr>
          <w:sz w:val="32"/>
          <w:szCs w:val="32"/>
        </w:rPr>
        <w:t>O serviço consiste em entregas especiais a partir</w:t>
      </w:r>
      <w:r>
        <w:rPr>
          <w:sz w:val="32"/>
          <w:szCs w:val="32"/>
        </w:rPr>
        <w:t xml:space="preserve"> da</w:t>
      </w:r>
      <w:r w:rsidRPr="001C56C4">
        <w:rPr>
          <w:sz w:val="32"/>
          <w:szCs w:val="32"/>
        </w:rPr>
        <w:t xml:space="preserve"> portaria do condomínio até a residência dos moradores e estará apenas disponível para residentes do condomínio que</w:t>
      </w:r>
      <w:r>
        <w:rPr>
          <w:sz w:val="32"/>
          <w:szCs w:val="32"/>
        </w:rPr>
        <w:t xml:space="preserve"> estiverem com o aplicativo instalado.</w:t>
      </w:r>
    </w:p>
    <w:p w14:paraId="7E908F9F" w14:textId="37862BE6" w:rsidR="001C56C4" w:rsidRDefault="001C56C4">
      <w:pPr>
        <w:rPr>
          <w:sz w:val="32"/>
          <w:szCs w:val="32"/>
        </w:rPr>
      </w:pPr>
      <w:r w:rsidRPr="001C56C4">
        <w:rPr>
          <w:sz w:val="32"/>
          <w:szCs w:val="32"/>
        </w:rPr>
        <w:t xml:space="preserve">Visto que </w:t>
      </w:r>
      <w:r>
        <w:rPr>
          <w:sz w:val="32"/>
          <w:szCs w:val="32"/>
        </w:rPr>
        <w:t>o</w:t>
      </w:r>
      <w:r w:rsidRPr="001C56C4">
        <w:rPr>
          <w:sz w:val="32"/>
          <w:szCs w:val="32"/>
        </w:rPr>
        <w:t xml:space="preserve"> ramo de entregas voltado para a parte drones vem se tornando uma realidade ainda existem muitos nichos que podem ser explorados</w:t>
      </w:r>
      <w:r>
        <w:rPr>
          <w:sz w:val="32"/>
          <w:szCs w:val="32"/>
        </w:rPr>
        <w:t xml:space="preserve"> e tipos de produtos diferentes a serem transportados.</w:t>
      </w:r>
    </w:p>
    <w:p w14:paraId="314EDFE9" w14:textId="39F0C0D1" w:rsidR="001C56C4" w:rsidRDefault="001C56C4">
      <w:pPr>
        <w:rPr>
          <w:sz w:val="32"/>
          <w:szCs w:val="32"/>
        </w:rPr>
      </w:pPr>
    </w:p>
    <w:p w14:paraId="21B5BE2F" w14:textId="58F688F3" w:rsidR="001C56C4" w:rsidRDefault="001C56C4" w:rsidP="001C56C4">
      <w:pPr>
        <w:rPr>
          <w:b/>
          <w:bCs/>
          <w:sz w:val="32"/>
          <w:szCs w:val="32"/>
          <w:lang w:val="pt-BR"/>
        </w:rPr>
      </w:pPr>
      <w:r w:rsidRPr="001C56C4">
        <w:rPr>
          <w:b/>
          <w:bCs/>
          <w:sz w:val="32"/>
          <w:szCs w:val="32"/>
          <w:lang w:val="pt-BR"/>
        </w:rPr>
        <w:t>CENÁRIO ATUAL E O PROBLEMA A SER RESOLVIDO;</w:t>
      </w:r>
    </w:p>
    <w:p w14:paraId="04F0AA06" w14:textId="53EE2E14" w:rsidR="001C56C4" w:rsidRDefault="008D20E0" w:rsidP="001C56C4">
      <w:pPr>
        <w:rPr>
          <w:sz w:val="32"/>
          <w:szCs w:val="32"/>
        </w:rPr>
      </w:pPr>
      <w:r w:rsidRPr="008D20E0">
        <w:rPr>
          <w:sz w:val="32"/>
          <w:szCs w:val="32"/>
        </w:rPr>
        <w:t>O tema proposto relacionado à inovação pelo uso de drones nas entregas se destaca por seu diferencial e tem sido alvo em tópicos sobre inovação</w:t>
      </w:r>
      <w:r>
        <w:rPr>
          <w:sz w:val="32"/>
          <w:szCs w:val="32"/>
        </w:rPr>
        <w:t xml:space="preserve"> em mobilidade.</w:t>
      </w:r>
      <w:r w:rsidRPr="008D20E0">
        <w:t xml:space="preserve"> </w:t>
      </w:r>
      <w:r w:rsidRPr="008D20E0">
        <w:rPr>
          <w:sz w:val="32"/>
          <w:szCs w:val="32"/>
        </w:rPr>
        <w:t>Os drones são veículos aéreos não tripulados ou remotamente pilotados, nos últimos anos, diversas empresas começaram a empregá-los para os mais diversos fins, sobretudo na Logística e Distribuição.</w:t>
      </w:r>
    </w:p>
    <w:p w14:paraId="736A9F70" w14:textId="27533D66" w:rsidR="008D20E0" w:rsidRDefault="008D20E0" w:rsidP="001C56C4">
      <w:pPr>
        <w:rPr>
          <w:sz w:val="32"/>
          <w:szCs w:val="32"/>
        </w:rPr>
      </w:pPr>
      <w:r w:rsidRPr="008D20E0">
        <w:rPr>
          <w:sz w:val="32"/>
          <w:szCs w:val="32"/>
        </w:rPr>
        <w:t xml:space="preserve">A expectativa proveniente da aplicação dos drones como uma nova forma de transporte de cargas é alta, pois pode ser uma solução para muitos problemas logísticos. Dentre as principais dificuldades no </w:t>
      </w:r>
      <w:r w:rsidRPr="008D20E0">
        <w:rPr>
          <w:sz w:val="32"/>
          <w:szCs w:val="32"/>
        </w:rPr>
        <w:lastRenderedPageBreak/>
        <w:t>transporte estão: prazo, infraestrutura, custo, acesso a regiões hostis e segurança, os quais podem ser solucionados com os drones, considerando que este tipo de transporte aéreo é mais rápido, não demanda grandes infraestruturas, sobrevoa áreas remotas sem grandes dificuldades e o risco de acidentes e assaltos são remotos.</w:t>
      </w:r>
    </w:p>
    <w:p w14:paraId="3F6747B3" w14:textId="39C40BDD" w:rsidR="008D20E0" w:rsidRDefault="008D20E0" w:rsidP="001C56C4">
      <w:pPr>
        <w:rPr>
          <w:sz w:val="32"/>
          <w:szCs w:val="32"/>
        </w:rPr>
      </w:pPr>
      <w:r w:rsidRPr="008D20E0">
        <w:rPr>
          <w:sz w:val="32"/>
          <w:szCs w:val="32"/>
        </w:rPr>
        <w:t>Os drones são uma tecnologia revolucionária, mas ainda é necessário que se realizem diversas pesquisas para afirmar qual o real impacto deles na logística e sua distribuição, pois ainda existem muitos pontos a serem definidos, como as normas do tráfego aéreo em regiões urbanas, a segurança e a energia utilizada.</w:t>
      </w:r>
    </w:p>
    <w:p w14:paraId="31080151" w14:textId="7450AACC" w:rsidR="006778C0" w:rsidRDefault="006778C0" w:rsidP="001C56C4">
      <w:pPr>
        <w:rPr>
          <w:sz w:val="32"/>
          <w:szCs w:val="32"/>
        </w:rPr>
      </w:pPr>
    </w:p>
    <w:p w14:paraId="55B55A01" w14:textId="294AC8FB" w:rsidR="006778C0" w:rsidRDefault="006778C0" w:rsidP="001C56C4">
      <w:pPr>
        <w:rPr>
          <w:sz w:val="32"/>
          <w:szCs w:val="32"/>
        </w:rPr>
      </w:pPr>
    </w:p>
    <w:p w14:paraId="53749A76" w14:textId="2BDDB9AF" w:rsidR="006778C0" w:rsidRDefault="006778C0" w:rsidP="006778C0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PUBLICO ALVO</w:t>
      </w:r>
    </w:p>
    <w:p w14:paraId="74294078" w14:textId="0725B3D4" w:rsidR="006778C0" w:rsidRPr="006778C0" w:rsidRDefault="006778C0" w:rsidP="006778C0">
      <w:pPr>
        <w:rPr>
          <w:sz w:val="32"/>
          <w:szCs w:val="32"/>
          <w:lang w:val="pt-BR"/>
        </w:rPr>
      </w:pPr>
      <w:r w:rsidRPr="006778C0">
        <w:rPr>
          <w:sz w:val="32"/>
          <w:szCs w:val="32"/>
        </w:rPr>
        <w:t>O principal público alvo do serviço são clientes de grande poder aquisitivo e residentes de condomínios de luxo o qual possuem uma área quadra em grande escala. Condomínios assim normalmente preservam pela segurança de seus residentes e é por isso que muitas das vezes alguns condomínios restringem a entrada de entregadores e por sua vez os clientes são obrigados a deslocarem-se do conforto de sua residência até a portaria</w:t>
      </w:r>
    </w:p>
    <w:p w14:paraId="350D1F40" w14:textId="77777777" w:rsidR="006778C0" w:rsidRPr="006778C0" w:rsidRDefault="006778C0" w:rsidP="001C56C4">
      <w:pPr>
        <w:rPr>
          <w:sz w:val="32"/>
          <w:szCs w:val="32"/>
          <w:lang w:val="pt-BR"/>
        </w:rPr>
      </w:pPr>
    </w:p>
    <w:p w14:paraId="739C4DFF" w14:textId="77777777" w:rsidR="008D20E0" w:rsidRPr="001C56C4" w:rsidRDefault="008D20E0" w:rsidP="001C56C4">
      <w:pPr>
        <w:rPr>
          <w:sz w:val="32"/>
          <w:szCs w:val="32"/>
          <w:lang w:val="pt-BR"/>
        </w:rPr>
      </w:pPr>
    </w:p>
    <w:p w14:paraId="6421DD3A" w14:textId="4B2E988E" w:rsidR="001C56C4" w:rsidRDefault="006778C0">
      <w:pPr>
        <w:rPr>
          <w:b/>
          <w:bCs/>
          <w:sz w:val="32"/>
          <w:szCs w:val="32"/>
        </w:rPr>
      </w:pPr>
      <w:r w:rsidRPr="006778C0">
        <w:rPr>
          <w:b/>
          <w:bCs/>
          <w:sz w:val="32"/>
          <w:szCs w:val="32"/>
        </w:rPr>
        <w:t>IMPACTO DA SOLUÇÃO</w:t>
      </w:r>
    </w:p>
    <w:p w14:paraId="6D0D9CD3" w14:textId="7B9E6D1E" w:rsidR="006778C0" w:rsidRPr="006778C0" w:rsidRDefault="006778C0" w:rsidP="006778C0">
      <w:pPr>
        <w:rPr>
          <w:sz w:val="32"/>
          <w:szCs w:val="32"/>
          <w:lang w:val="pt-BR"/>
        </w:rPr>
      </w:pPr>
      <w:r w:rsidRPr="006778C0">
        <w:rPr>
          <w:sz w:val="32"/>
          <w:szCs w:val="32"/>
          <w:lang w:val="pt-BR"/>
        </w:rPr>
        <w:t>Além de promover inovação em uma área praticamente estática da logística as entregas autônomas, inclusive, realizadas por </w:t>
      </w:r>
      <w:r w:rsidRPr="006778C0">
        <w:rPr>
          <w:b/>
          <w:bCs/>
          <w:sz w:val="32"/>
          <w:szCs w:val="32"/>
          <w:lang w:val="pt-BR"/>
        </w:rPr>
        <w:t>outros veículos não tripulados</w:t>
      </w:r>
      <w:r w:rsidRPr="006778C0">
        <w:rPr>
          <w:sz w:val="32"/>
          <w:szCs w:val="32"/>
          <w:lang w:val="pt-BR"/>
        </w:rPr>
        <w:t>, oferecem muitos benefícios para a sociedade.</w:t>
      </w:r>
    </w:p>
    <w:p w14:paraId="3E462F5B" w14:textId="5F315113" w:rsidR="006778C0" w:rsidRPr="006778C0" w:rsidRDefault="006778C0" w:rsidP="006778C0">
      <w:pPr>
        <w:rPr>
          <w:sz w:val="32"/>
          <w:szCs w:val="32"/>
          <w:lang w:val="pt-BR"/>
        </w:rPr>
      </w:pPr>
      <w:r w:rsidRPr="006778C0">
        <w:rPr>
          <w:sz w:val="32"/>
          <w:szCs w:val="32"/>
          <w:lang w:val="pt-BR"/>
        </w:rPr>
        <w:t>A entrega em massa realizada por drones elétricos contribuirá para reduzir significativamente a </w:t>
      </w:r>
      <w:r w:rsidRPr="006778C0">
        <w:rPr>
          <w:b/>
          <w:bCs/>
          <w:sz w:val="32"/>
          <w:szCs w:val="32"/>
          <w:lang w:val="pt-BR"/>
        </w:rPr>
        <w:t>emissão de poluentes</w:t>
      </w:r>
      <w:r w:rsidRPr="006778C0">
        <w:rPr>
          <w:sz w:val="32"/>
          <w:szCs w:val="32"/>
          <w:lang w:val="pt-BR"/>
        </w:rPr>
        <w:t> nas principais cidades do país.</w:t>
      </w:r>
    </w:p>
    <w:p w14:paraId="6140309F" w14:textId="4F6C1D33" w:rsidR="00F275BF" w:rsidRDefault="00F275BF" w:rsidP="006778C0">
      <w:pPr>
        <w:rPr>
          <w:sz w:val="32"/>
          <w:szCs w:val="32"/>
        </w:rPr>
      </w:pPr>
      <w:r w:rsidRPr="00F275BF">
        <w:rPr>
          <w:sz w:val="32"/>
          <w:szCs w:val="32"/>
        </w:rPr>
        <w:t>Além dos drones, novos modais de entrega, como os veículos autônomos, podem representar no futuro a nova mobilidade de entregas, tanto no Brasil como ao redor do mundo.</w:t>
      </w:r>
    </w:p>
    <w:p w14:paraId="01A8FFE1" w14:textId="4B6CFFC1" w:rsidR="00F275BF" w:rsidRDefault="00F275BF" w:rsidP="006778C0">
      <w:pPr>
        <w:rPr>
          <w:sz w:val="32"/>
          <w:szCs w:val="32"/>
        </w:rPr>
      </w:pPr>
    </w:p>
    <w:p w14:paraId="2F9C5E9D" w14:textId="61443EE2" w:rsidR="00F275BF" w:rsidRDefault="00F275BF" w:rsidP="006778C0">
      <w:pPr>
        <w:rPr>
          <w:b/>
          <w:bCs/>
          <w:sz w:val="32"/>
          <w:szCs w:val="32"/>
        </w:rPr>
      </w:pPr>
      <w:r w:rsidRPr="00F275BF">
        <w:rPr>
          <w:b/>
          <w:bCs/>
          <w:sz w:val="32"/>
          <w:szCs w:val="32"/>
        </w:rPr>
        <w:t>QUAIS OS BENEFÍCIOS ESPERADOS EM RELAÇÃO À MOBILIDADE</w:t>
      </w:r>
    </w:p>
    <w:p w14:paraId="122D4CDB" w14:textId="6EEA1E7C" w:rsidR="00F275BF" w:rsidRDefault="00F275BF" w:rsidP="006778C0">
      <w:pPr>
        <w:rPr>
          <w:b/>
          <w:bCs/>
          <w:sz w:val="32"/>
          <w:szCs w:val="32"/>
        </w:rPr>
      </w:pPr>
    </w:p>
    <w:p w14:paraId="07A7C58E" w14:textId="67BF2CE2" w:rsidR="00F275BF" w:rsidRDefault="00F275BF" w:rsidP="00F275BF">
      <w:pPr>
        <w:rPr>
          <w:sz w:val="32"/>
          <w:szCs w:val="32"/>
          <w:lang w:val="pt-BR"/>
        </w:rPr>
      </w:pPr>
      <w:r w:rsidRPr="006778C0">
        <w:rPr>
          <w:sz w:val="32"/>
          <w:szCs w:val="32"/>
          <w:lang w:val="pt-BR"/>
        </w:rPr>
        <w:t>Por parte das empresas, a entrega mediante nesse novo formato, significa redução de custos, operacionais e de mão de obra, maior rapidez na entrega, e, como consequência, aumento na satisfação dos clientes.</w:t>
      </w:r>
    </w:p>
    <w:p w14:paraId="2C29D104" w14:textId="5869FDC3" w:rsidR="00F275BF" w:rsidRDefault="00F275BF" w:rsidP="00F275BF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Ainda contribuindo para o meio ambiente reduzindo a emissão de poluentes.</w:t>
      </w:r>
    </w:p>
    <w:p w14:paraId="75390BC9" w14:textId="28861814" w:rsidR="00F275BF" w:rsidRDefault="00F275BF" w:rsidP="00F275BF">
      <w:pPr>
        <w:rPr>
          <w:sz w:val="32"/>
          <w:szCs w:val="32"/>
          <w:lang w:val="pt-BR"/>
        </w:rPr>
      </w:pPr>
    </w:p>
    <w:p w14:paraId="3DF6473C" w14:textId="66C80259" w:rsidR="001D6DFA" w:rsidRDefault="00F275BF" w:rsidP="00F275BF">
      <w:pPr>
        <w:rPr>
          <w:b/>
          <w:bCs/>
          <w:sz w:val="32"/>
          <w:szCs w:val="32"/>
        </w:rPr>
      </w:pPr>
      <w:r w:rsidRPr="00F275BF">
        <w:rPr>
          <w:b/>
          <w:bCs/>
          <w:sz w:val="32"/>
          <w:szCs w:val="32"/>
        </w:rPr>
        <w:t>TECNOLOGIAS NECESSÁRIAS</w:t>
      </w:r>
    </w:p>
    <w:p w14:paraId="220F0346" w14:textId="34FD6055" w:rsidR="001D6DFA" w:rsidRDefault="001D6DFA" w:rsidP="00F275BF">
      <w:pPr>
        <w:rPr>
          <w:b/>
          <w:bCs/>
          <w:sz w:val="32"/>
          <w:szCs w:val="32"/>
        </w:rPr>
      </w:pPr>
    </w:p>
    <w:p w14:paraId="776576CA" w14:textId="18B0FFBE" w:rsidR="001D6DFA" w:rsidRDefault="001D6DFA" w:rsidP="00F275BF">
      <w:pPr>
        <w:rPr>
          <w:sz w:val="32"/>
          <w:szCs w:val="32"/>
        </w:rPr>
      </w:pPr>
      <w:r>
        <w:rPr>
          <w:sz w:val="32"/>
          <w:szCs w:val="32"/>
        </w:rPr>
        <w:t>As tecnologias necessarias para a implantação da ideia seriam basicamente:</w:t>
      </w:r>
    </w:p>
    <w:p w14:paraId="594FD62B" w14:textId="03EF3D13" w:rsidR="001D6DFA" w:rsidRPr="001D6DFA" w:rsidRDefault="001D6DFA" w:rsidP="00F275BF">
      <w:pPr>
        <w:rPr>
          <w:sz w:val="32"/>
          <w:szCs w:val="32"/>
        </w:rPr>
      </w:pPr>
      <w:r>
        <w:rPr>
          <w:sz w:val="32"/>
          <w:szCs w:val="32"/>
        </w:rPr>
        <w:t xml:space="preserve">Utilização de drones adaptaveis </w:t>
      </w:r>
    </w:p>
    <w:p w14:paraId="522981A2" w14:textId="64CB8A82" w:rsidR="00F275BF" w:rsidRDefault="001D6DFA" w:rsidP="006778C0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E o desenvolvimento de um aplicativo com determinada tarefa e função </w:t>
      </w:r>
    </w:p>
    <w:p w14:paraId="6F8D8539" w14:textId="233CE068" w:rsidR="001D6DFA" w:rsidRDefault="001D6DFA" w:rsidP="006778C0">
      <w:pPr>
        <w:rPr>
          <w:sz w:val="32"/>
          <w:szCs w:val="32"/>
          <w:lang w:val="pt-BR"/>
        </w:rPr>
      </w:pPr>
    </w:p>
    <w:p w14:paraId="7179C3A1" w14:textId="40B832A9" w:rsidR="001D6DFA" w:rsidRDefault="001D6DFA" w:rsidP="006778C0">
      <w:pPr>
        <w:rPr>
          <w:sz w:val="32"/>
          <w:szCs w:val="32"/>
          <w:lang w:val="pt-BR"/>
        </w:rPr>
      </w:pPr>
      <w:r w:rsidRPr="001D6DFA">
        <w:rPr>
          <w:b/>
          <w:bCs/>
          <w:sz w:val="32"/>
          <w:szCs w:val="32"/>
        </w:rPr>
        <w:t>CONCLUSÃO DO PROJETO</w:t>
      </w:r>
    </w:p>
    <w:p w14:paraId="1668336E" w14:textId="3689C14D" w:rsidR="00F275BF" w:rsidRDefault="00F275BF" w:rsidP="006778C0">
      <w:pPr>
        <w:rPr>
          <w:sz w:val="32"/>
          <w:szCs w:val="32"/>
          <w:lang w:val="pt-BR"/>
        </w:rPr>
      </w:pPr>
    </w:p>
    <w:p w14:paraId="5DC9859B" w14:textId="4E1003F2" w:rsidR="00F275BF" w:rsidRDefault="003A4CFC" w:rsidP="006778C0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Durante o estudo deste projeto notamos </w:t>
      </w:r>
      <w:r w:rsidRPr="003A4CFC">
        <w:rPr>
          <w:sz w:val="32"/>
          <w:szCs w:val="32"/>
        </w:rPr>
        <w:t>O serviço é considerado inovador devido ao seu diferencial da concorrência e devido a utilização de drones para exercer o serviço que algo considerado como tendência atualmente, pois entregas de drones são classificados como serviços de alto valor agregado pois valorizam mais o transporte de determinado produto.</w:t>
      </w:r>
      <w:r>
        <w:rPr>
          <w:sz w:val="32"/>
          <w:szCs w:val="32"/>
        </w:rPr>
        <w:t xml:space="preserve"> E é de extrema importancia para a evolução da mobilidade urbana, o que aprimora tambem a forma como pensamos em soluçoes digitais</w:t>
      </w:r>
    </w:p>
    <w:p w14:paraId="5B9D58DF" w14:textId="0A826C17" w:rsidR="006778C0" w:rsidRDefault="006778C0" w:rsidP="006778C0">
      <w:pPr>
        <w:rPr>
          <w:sz w:val="32"/>
          <w:szCs w:val="32"/>
          <w:lang w:val="pt-BR"/>
        </w:rPr>
      </w:pPr>
    </w:p>
    <w:p w14:paraId="48797144" w14:textId="75FB1F68" w:rsidR="00D265BF" w:rsidRDefault="00D265BF" w:rsidP="006778C0">
      <w:pPr>
        <w:rPr>
          <w:sz w:val="32"/>
          <w:szCs w:val="32"/>
          <w:lang w:val="pt-BR"/>
        </w:rPr>
      </w:pPr>
    </w:p>
    <w:p w14:paraId="5DEA33D0" w14:textId="7A682B71" w:rsidR="00D265BF" w:rsidRDefault="00D265BF" w:rsidP="00D26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 BIBLIOGRAFICAS</w:t>
      </w:r>
    </w:p>
    <w:p w14:paraId="09579214" w14:textId="019C9488" w:rsidR="00D265BF" w:rsidRDefault="00023A06" w:rsidP="00D265BF">
      <w:pPr>
        <w:rPr>
          <w:sz w:val="32"/>
          <w:szCs w:val="32"/>
        </w:rPr>
      </w:pPr>
      <w:r w:rsidRPr="00023A06">
        <w:rPr>
          <w:sz w:val="32"/>
          <w:szCs w:val="32"/>
        </w:rPr>
        <w:t xml:space="preserve">AUTOR, Sem . Drones: o futuro das entregas?. </w:t>
      </w:r>
      <w:r w:rsidRPr="00023A06">
        <w:rPr>
          <w:b/>
          <w:bCs/>
          <w:sz w:val="32"/>
          <w:szCs w:val="32"/>
        </w:rPr>
        <w:t>itransport,</w:t>
      </w:r>
      <w:r w:rsidRPr="00023A06">
        <w:rPr>
          <w:sz w:val="32"/>
          <w:szCs w:val="32"/>
        </w:rPr>
        <w:t xml:space="preserve"> 2022. Disponível em: https://itransport.com.br/drones-o-futuro-das-entregas/.</w:t>
      </w:r>
      <w:r>
        <w:rPr>
          <w:sz w:val="32"/>
          <w:szCs w:val="32"/>
        </w:rPr>
        <w:t>com.br</w:t>
      </w:r>
      <w:r w:rsidRPr="00023A06">
        <w:rPr>
          <w:sz w:val="32"/>
          <w:szCs w:val="32"/>
        </w:rPr>
        <w:t xml:space="preserve"> Acesso em: 13 nov. 2022.</w:t>
      </w:r>
    </w:p>
    <w:p w14:paraId="6EFAC672" w14:textId="2B2FA238" w:rsidR="00023A06" w:rsidRDefault="00023A06" w:rsidP="00D265BF">
      <w:pPr>
        <w:rPr>
          <w:sz w:val="32"/>
          <w:szCs w:val="32"/>
        </w:rPr>
      </w:pPr>
    </w:p>
    <w:p w14:paraId="5D6F0B98" w14:textId="0C9F9F11" w:rsidR="00023A06" w:rsidRDefault="00023A06" w:rsidP="00D265BF">
      <w:pPr>
        <w:rPr>
          <w:sz w:val="32"/>
          <w:szCs w:val="32"/>
        </w:rPr>
      </w:pPr>
      <w:r w:rsidRPr="00023A06">
        <w:rPr>
          <w:sz w:val="32"/>
          <w:szCs w:val="32"/>
        </w:rPr>
        <w:t xml:space="preserve">AUTOR, Sem . DRONES NO BRASIL SÃO TENDÊNCIA PROMISSORA E PROMETEM UM GRANDE CRESCIMENTO, APONTA ESPECIALISTA. </w:t>
      </w:r>
      <w:proofErr w:type="spellStart"/>
      <w:r w:rsidRPr="00795D94">
        <w:rPr>
          <w:b/>
          <w:bCs/>
          <w:sz w:val="32"/>
          <w:szCs w:val="32"/>
          <w:lang w:val="pt-BR"/>
        </w:rPr>
        <w:lastRenderedPageBreak/>
        <w:t>Connected</w:t>
      </w:r>
      <w:proofErr w:type="spellEnd"/>
      <w:r w:rsidRPr="00795D94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795D94">
        <w:rPr>
          <w:b/>
          <w:bCs/>
          <w:sz w:val="32"/>
          <w:szCs w:val="32"/>
          <w:lang w:val="pt-BR"/>
        </w:rPr>
        <w:t>Smart</w:t>
      </w:r>
      <w:proofErr w:type="spellEnd"/>
      <w:r w:rsidRPr="00795D94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795D94">
        <w:rPr>
          <w:b/>
          <w:bCs/>
          <w:sz w:val="32"/>
          <w:szCs w:val="32"/>
          <w:lang w:val="pt-BR"/>
        </w:rPr>
        <w:t>Cities</w:t>
      </w:r>
      <w:proofErr w:type="spellEnd"/>
      <w:r w:rsidRPr="00795D94">
        <w:rPr>
          <w:b/>
          <w:bCs/>
          <w:sz w:val="32"/>
          <w:szCs w:val="32"/>
          <w:lang w:val="pt-BR"/>
        </w:rPr>
        <w:t>,</w:t>
      </w:r>
      <w:r w:rsidRPr="00795D94">
        <w:rPr>
          <w:sz w:val="32"/>
          <w:szCs w:val="32"/>
          <w:lang w:val="pt-BR"/>
        </w:rPr>
        <w:t xml:space="preserve"> 2022. </w:t>
      </w:r>
      <w:r w:rsidRPr="00023A06">
        <w:rPr>
          <w:sz w:val="32"/>
          <w:szCs w:val="32"/>
          <w:lang w:val="pt-BR"/>
        </w:rPr>
        <w:t>Disponível em: https://portal.connectedsmartcities.com.br/2022/06/30/drones-no-brasil-sao-tendencia-promissora-e-prometem-um-grande-crescimento-aponta-especialista/.com</w:t>
      </w:r>
      <w:r>
        <w:rPr>
          <w:sz w:val="32"/>
          <w:szCs w:val="32"/>
          <w:lang w:val="pt-BR"/>
        </w:rPr>
        <w:t>.br</w:t>
      </w:r>
      <w:r w:rsidRPr="00023A06">
        <w:rPr>
          <w:sz w:val="32"/>
          <w:szCs w:val="32"/>
          <w:lang w:val="pt-BR"/>
        </w:rPr>
        <w:t xml:space="preserve"> </w:t>
      </w:r>
      <w:r w:rsidRPr="00023A06">
        <w:rPr>
          <w:sz w:val="32"/>
          <w:szCs w:val="32"/>
        </w:rPr>
        <w:t>Acesso em: 13 nov. 2022.</w:t>
      </w:r>
    </w:p>
    <w:p w14:paraId="62A6038D" w14:textId="15E310CA" w:rsidR="00023A06" w:rsidRDefault="00023A06" w:rsidP="00D265BF">
      <w:pPr>
        <w:rPr>
          <w:sz w:val="32"/>
          <w:szCs w:val="32"/>
        </w:rPr>
      </w:pPr>
    </w:p>
    <w:p w14:paraId="4307E3AF" w14:textId="619FC793" w:rsidR="00023A06" w:rsidRDefault="00023A06" w:rsidP="00D265BF">
      <w:pPr>
        <w:rPr>
          <w:sz w:val="32"/>
          <w:szCs w:val="32"/>
        </w:rPr>
      </w:pPr>
      <w:r w:rsidRPr="00023A06">
        <w:rPr>
          <w:sz w:val="32"/>
          <w:szCs w:val="32"/>
        </w:rPr>
        <w:t xml:space="preserve">CAMPOS, Alcimar. Entregas com drones? Novos caminhos na mobilidade urban. </w:t>
      </w:r>
      <w:r w:rsidRPr="00023A06">
        <w:rPr>
          <w:b/>
          <w:bCs/>
          <w:sz w:val="32"/>
          <w:szCs w:val="32"/>
        </w:rPr>
        <w:t>Machine,</w:t>
      </w:r>
      <w:r w:rsidRPr="00023A06">
        <w:rPr>
          <w:sz w:val="32"/>
          <w:szCs w:val="32"/>
        </w:rPr>
        <w:t xml:space="preserve"> 2022. Disponível em: https://machine.global/entregas-com-drones-novos-caminhos-na-mobilidade-urbana/.</w:t>
      </w:r>
      <w:r>
        <w:rPr>
          <w:sz w:val="32"/>
          <w:szCs w:val="32"/>
        </w:rPr>
        <w:t>com.br</w:t>
      </w:r>
      <w:r w:rsidRPr="00023A06">
        <w:rPr>
          <w:sz w:val="32"/>
          <w:szCs w:val="32"/>
        </w:rPr>
        <w:t xml:space="preserve"> Acesso em: 13 nov. 2022.</w:t>
      </w:r>
    </w:p>
    <w:p w14:paraId="49B8335C" w14:textId="3A972BE9" w:rsidR="00023A06" w:rsidRDefault="00023A06" w:rsidP="00D265BF">
      <w:pPr>
        <w:rPr>
          <w:sz w:val="32"/>
          <w:szCs w:val="32"/>
        </w:rPr>
      </w:pPr>
    </w:p>
    <w:p w14:paraId="547C5B2A" w14:textId="6124717A" w:rsidR="00023A06" w:rsidRDefault="00023A06" w:rsidP="00D265BF">
      <w:pPr>
        <w:rPr>
          <w:sz w:val="32"/>
          <w:szCs w:val="32"/>
        </w:rPr>
      </w:pPr>
      <w:r w:rsidRPr="00023A06">
        <w:rPr>
          <w:sz w:val="32"/>
          <w:szCs w:val="32"/>
        </w:rPr>
        <w:t xml:space="preserve">Qual é o futuro das entregas por drone?. </w:t>
      </w:r>
      <w:r w:rsidRPr="00023A06">
        <w:rPr>
          <w:b/>
          <w:bCs/>
          <w:sz w:val="32"/>
          <w:szCs w:val="32"/>
        </w:rPr>
        <w:t>Estadão,</w:t>
      </w:r>
      <w:r w:rsidRPr="00023A06">
        <w:rPr>
          <w:sz w:val="32"/>
          <w:szCs w:val="32"/>
        </w:rPr>
        <w:t xml:space="preserve"> 2022. Disponível em: https://summitmobilidade.estadao.com.br/ir-e-vir-no-mundo/qual-e-o-futuro-das-entregas-por-drone/.</w:t>
      </w:r>
      <w:r>
        <w:rPr>
          <w:sz w:val="32"/>
          <w:szCs w:val="32"/>
        </w:rPr>
        <w:t>com.br</w:t>
      </w:r>
      <w:r w:rsidRPr="00023A06">
        <w:rPr>
          <w:sz w:val="32"/>
          <w:szCs w:val="32"/>
        </w:rPr>
        <w:t xml:space="preserve"> Acesso em: 13 nov. 2022.</w:t>
      </w:r>
    </w:p>
    <w:p w14:paraId="6DDBFAC1" w14:textId="77777777" w:rsidR="00023A06" w:rsidRDefault="00023A06" w:rsidP="00D265BF">
      <w:pPr>
        <w:rPr>
          <w:sz w:val="32"/>
          <w:szCs w:val="32"/>
          <w:lang w:val="pt-BR"/>
        </w:rPr>
      </w:pPr>
    </w:p>
    <w:p w14:paraId="3DF0D397" w14:textId="77777777" w:rsidR="00D265BF" w:rsidRDefault="00D265BF" w:rsidP="006778C0">
      <w:pPr>
        <w:rPr>
          <w:sz w:val="32"/>
          <w:szCs w:val="32"/>
          <w:lang w:val="pt-BR"/>
        </w:rPr>
      </w:pPr>
    </w:p>
    <w:p w14:paraId="1D92D1F6" w14:textId="77777777" w:rsidR="006778C0" w:rsidRPr="006778C0" w:rsidRDefault="006778C0" w:rsidP="006778C0">
      <w:pPr>
        <w:rPr>
          <w:sz w:val="32"/>
          <w:szCs w:val="32"/>
          <w:lang w:val="pt-BR"/>
        </w:rPr>
      </w:pPr>
    </w:p>
    <w:p w14:paraId="559F53CE" w14:textId="77777777" w:rsidR="006778C0" w:rsidRPr="001C56C4" w:rsidRDefault="006778C0">
      <w:pPr>
        <w:rPr>
          <w:sz w:val="32"/>
          <w:szCs w:val="32"/>
          <w:lang w:val="pt-BR"/>
        </w:rPr>
      </w:pPr>
    </w:p>
    <w:p w14:paraId="05E3645C" w14:textId="77777777" w:rsidR="001C56C4" w:rsidRDefault="001C56C4">
      <w:pPr>
        <w:rPr>
          <w:sz w:val="32"/>
          <w:szCs w:val="32"/>
        </w:rPr>
      </w:pPr>
    </w:p>
    <w:p w14:paraId="6FE89D5C" w14:textId="77777777" w:rsidR="00B8168C" w:rsidRPr="005167D2" w:rsidRDefault="00B8168C">
      <w:pPr>
        <w:rPr>
          <w:sz w:val="32"/>
          <w:szCs w:val="32"/>
          <w:lang w:val="pt-BR"/>
        </w:rPr>
      </w:pPr>
    </w:p>
    <w:sectPr w:rsidR="00B8168C" w:rsidRPr="005167D2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BA26" w14:textId="77777777" w:rsidR="00741C9E" w:rsidRDefault="00741C9E" w:rsidP="00D766DE">
      <w:r>
        <w:separator/>
      </w:r>
    </w:p>
  </w:endnote>
  <w:endnote w:type="continuationSeparator" w:id="0">
    <w:p w14:paraId="51D02642" w14:textId="77777777" w:rsidR="00741C9E" w:rsidRDefault="00741C9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DEF4" w14:textId="77777777" w:rsidR="00741C9E" w:rsidRDefault="00741C9E" w:rsidP="00D766DE">
      <w:r>
        <w:separator/>
      </w:r>
    </w:p>
  </w:footnote>
  <w:footnote w:type="continuationSeparator" w:id="0">
    <w:p w14:paraId="2303EAF1" w14:textId="77777777" w:rsidR="00741C9E" w:rsidRDefault="00741C9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DBA1FA2"/>
    <w:multiLevelType w:val="multilevel"/>
    <w:tmpl w:val="90A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99909912">
    <w:abstractNumId w:val="23"/>
  </w:num>
  <w:num w:numId="2" w16cid:durableId="883829983">
    <w:abstractNumId w:val="12"/>
  </w:num>
  <w:num w:numId="3" w16cid:durableId="738671954">
    <w:abstractNumId w:val="10"/>
  </w:num>
  <w:num w:numId="4" w16cid:durableId="184222348">
    <w:abstractNumId w:val="25"/>
  </w:num>
  <w:num w:numId="5" w16cid:durableId="1041369317">
    <w:abstractNumId w:val="13"/>
  </w:num>
  <w:num w:numId="6" w16cid:durableId="1948852044">
    <w:abstractNumId w:val="20"/>
  </w:num>
  <w:num w:numId="7" w16cid:durableId="999311377">
    <w:abstractNumId w:val="22"/>
  </w:num>
  <w:num w:numId="8" w16cid:durableId="842744250">
    <w:abstractNumId w:val="9"/>
  </w:num>
  <w:num w:numId="9" w16cid:durableId="2134709879">
    <w:abstractNumId w:val="7"/>
  </w:num>
  <w:num w:numId="10" w16cid:durableId="1052582110">
    <w:abstractNumId w:val="6"/>
  </w:num>
  <w:num w:numId="11" w16cid:durableId="719355356">
    <w:abstractNumId w:val="5"/>
  </w:num>
  <w:num w:numId="12" w16cid:durableId="1478185007">
    <w:abstractNumId w:val="4"/>
  </w:num>
  <w:num w:numId="13" w16cid:durableId="952252367">
    <w:abstractNumId w:val="8"/>
  </w:num>
  <w:num w:numId="14" w16cid:durableId="1595165166">
    <w:abstractNumId w:val="3"/>
  </w:num>
  <w:num w:numId="15" w16cid:durableId="1747724929">
    <w:abstractNumId w:val="2"/>
  </w:num>
  <w:num w:numId="16" w16cid:durableId="145584904">
    <w:abstractNumId w:val="1"/>
  </w:num>
  <w:num w:numId="17" w16cid:durableId="2100367910">
    <w:abstractNumId w:val="0"/>
  </w:num>
  <w:num w:numId="18" w16cid:durableId="805926935">
    <w:abstractNumId w:val="17"/>
  </w:num>
  <w:num w:numId="19" w16cid:durableId="427314165">
    <w:abstractNumId w:val="18"/>
  </w:num>
  <w:num w:numId="20" w16cid:durableId="1349209869">
    <w:abstractNumId w:val="24"/>
  </w:num>
  <w:num w:numId="21" w16cid:durableId="1767922556">
    <w:abstractNumId w:val="21"/>
  </w:num>
  <w:num w:numId="22" w16cid:durableId="1837066464">
    <w:abstractNumId w:val="11"/>
  </w:num>
  <w:num w:numId="23" w16cid:durableId="685716218">
    <w:abstractNumId w:val="26"/>
  </w:num>
  <w:num w:numId="24" w16cid:durableId="62223077">
    <w:abstractNumId w:val="16"/>
  </w:num>
  <w:num w:numId="25" w16cid:durableId="1143699711">
    <w:abstractNumId w:val="19"/>
  </w:num>
  <w:num w:numId="26" w16cid:durableId="1340086564">
    <w:abstractNumId w:val="14"/>
  </w:num>
  <w:num w:numId="27" w16cid:durableId="2002586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D2"/>
    <w:rsid w:val="00023A06"/>
    <w:rsid w:val="0007106C"/>
    <w:rsid w:val="001C56C4"/>
    <w:rsid w:val="001D6DFA"/>
    <w:rsid w:val="00215B8F"/>
    <w:rsid w:val="00264F5A"/>
    <w:rsid w:val="002722F7"/>
    <w:rsid w:val="003935D8"/>
    <w:rsid w:val="003A4CFC"/>
    <w:rsid w:val="004C55DB"/>
    <w:rsid w:val="004E108E"/>
    <w:rsid w:val="00507657"/>
    <w:rsid w:val="005167D2"/>
    <w:rsid w:val="00645252"/>
    <w:rsid w:val="006778C0"/>
    <w:rsid w:val="006A16DD"/>
    <w:rsid w:val="006D3D74"/>
    <w:rsid w:val="00731FF5"/>
    <w:rsid w:val="00741C9E"/>
    <w:rsid w:val="00795D94"/>
    <w:rsid w:val="0083569A"/>
    <w:rsid w:val="008D20E0"/>
    <w:rsid w:val="00A9204E"/>
    <w:rsid w:val="00B8168C"/>
    <w:rsid w:val="00B847A2"/>
    <w:rsid w:val="00D265BF"/>
    <w:rsid w:val="00D72E08"/>
    <w:rsid w:val="00D766DE"/>
    <w:rsid w:val="00ED3F01"/>
    <w:rsid w:val="00F2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2F4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BF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AppData\Local\Microsoft\Office\16.0\DTS\pt-BR%7bEC5EA33B-2792-44DB-996D-5FF8D6D641B6%7d\%7bFDE56FAB-79FE-43CC-9351-6D8B6F3AEA9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{FDE56FAB-79FE-43CC-9351-6D8B6F3AEA95}tf02786999_win32</Template>
  <TotalTime>0</TotalTime>
  <Pages>6</Pages>
  <Words>1182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2022-11-23T00:27:00Z</dcterms:created>
  <dcterms:modified xsi:type="dcterms:W3CDTF">2022-11-23T00:27:00Z</dcterms:modified>
</cp:coreProperties>
</file>